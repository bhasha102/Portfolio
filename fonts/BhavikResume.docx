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5D9C" w:rsidRPr="00253C50" w:rsidRDefault="00CC103E">
      <w:pPr>
        <w:widowControl w:val="0"/>
        <w:spacing w:after="0"/>
        <w:ind w:left="3921"/>
        <w:rPr>
          <w:rFonts w:cs="Times New Roman"/>
          <w:sz w:val="24"/>
          <w:szCs w:val="24"/>
        </w:rPr>
      </w:pPr>
      <w:r w:rsidRPr="00253C50">
        <w:rPr>
          <w:rFonts w:cs="Arial"/>
          <w:b/>
          <w:bCs/>
          <w:sz w:val="32"/>
          <w:szCs w:val="32"/>
        </w:rPr>
        <w:t>BHAVIK SHAH</w:t>
      </w:r>
    </w:p>
    <w:p w:rsidR="00C05D9C" w:rsidRDefault="00C05D9C">
      <w:pPr>
        <w:widowControl w:val="0"/>
        <w:spacing w:after="0" w:line="70" w:lineRule="exact"/>
        <w:rPr>
          <w:rFonts w:ascii="Times New Roman" w:hAnsi="Times New Roman" w:cs="Times New Roman"/>
          <w:sz w:val="24"/>
          <w:szCs w:val="24"/>
        </w:rPr>
      </w:pPr>
    </w:p>
    <w:p w:rsidR="00C05D9C" w:rsidRPr="00253C50" w:rsidRDefault="00D9432D" w:rsidP="00620629">
      <w:pPr>
        <w:widowControl w:val="0"/>
        <w:spacing w:after="0" w:line="278" w:lineRule="auto"/>
        <w:ind w:left="1350" w:right="631" w:hanging="4"/>
        <w:rPr>
          <w:rFonts w:asciiTheme="minorHAnsi" w:hAnsiTheme="minorHAnsi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04D1CF" wp14:editId="06F1D808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6895465" cy="0"/>
                <wp:effectExtent l="0" t="0" r="1968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noFill/>
                        <a:ln w="12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67ED5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5.95pt" to="542.9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adO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" strokeweight=".34mm">
                <w10:wrap anchorx="margin"/>
              </v:line>
            </w:pict>
          </mc:Fallback>
        </mc:AlternateContent>
      </w:r>
      <w:r w:rsidR="00620629">
        <w:rPr>
          <w:rFonts w:ascii="Arial" w:hAnsi="Arial" w:cs="Arial"/>
          <w:sz w:val="19"/>
          <w:szCs w:val="19"/>
        </w:rPr>
        <w:t xml:space="preserve">              </w:t>
      </w:r>
      <w:r w:rsidR="00FA39C9">
        <w:rPr>
          <w:rFonts w:asciiTheme="minorHAnsi" w:hAnsiTheme="minorHAnsi" w:cs="Arial"/>
        </w:rPr>
        <w:t>San Diego</w:t>
      </w:r>
      <w:r w:rsidR="00AC6939" w:rsidRPr="00253C50">
        <w:rPr>
          <w:rFonts w:asciiTheme="minorHAnsi" w:hAnsiTheme="minorHAnsi" w:cs="Arial"/>
        </w:rPr>
        <w:t>, CA</w:t>
      </w:r>
      <w:r w:rsidR="00CC103E" w:rsidRPr="00253C50">
        <w:rPr>
          <w:rFonts w:asciiTheme="minorHAnsi" w:hAnsiTheme="minorHAnsi" w:cs="Arial"/>
        </w:rPr>
        <w:t>, 562-</w:t>
      </w:r>
      <w:r w:rsidR="00996BEB" w:rsidRPr="00253C50">
        <w:rPr>
          <w:rFonts w:asciiTheme="minorHAnsi" w:hAnsiTheme="minorHAnsi" w:cs="Arial"/>
        </w:rPr>
        <w:t xml:space="preserve">608-6628, </w:t>
      </w:r>
      <w:hyperlink r:id="rId5" w:history="1">
        <w:r w:rsidR="00996BEB" w:rsidRPr="00253C50">
          <w:rPr>
            <w:rStyle w:val="Hyperlink"/>
            <w:rFonts w:asciiTheme="minorHAnsi" w:hAnsiTheme="minorHAnsi" w:cs="Arial"/>
          </w:rPr>
          <w:t>bhasha102@yahoo.co.in</w:t>
        </w:r>
      </w:hyperlink>
      <w:r w:rsidR="00620629" w:rsidRPr="00253C50">
        <w:rPr>
          <w:rFonts w:asciiTheme="minorHAnsi" w:hAnsiTheme="minorHAnsi" w:cs="Arial"/>
        </w:rPr>
        <w:t xml:space="preserve">, </w:t>
      </w:r>
      <w:hyperlink r:id="rId6" w:history="1">
        <w:r w:rsidR="00620629" w:rsidRPr="00253C50">
          <w:rPr>
            <w:rStyle w:val="Hyperlink"/>
            <w:rFonts w:asciiTheme="minorHAnsi" w:hAnsiTheme="minorHAnsi" w:cs="Calibri"/>
          </w:rPr>
          <w:t>LinkedIn</w:t>
        </w:r>
      </w:hyperlink>
      <w:r w:rsidR="00CC103E" w:rsidRPr="00253C50">
        <w:rPr>
          <w:rFonts w:asciiTheme="minorHAnsi" w:hAnsiTheme="minorHAnsi"/>
          <w:color w:val="0563C1"/>
        </w:rPr>
        <w:t xml:space="preserve">, </w:t>
      </w:r>
      <w:hyperlink r:id="rId7" w:history="1">
        <w:r w:rsidR="00620629" w:rsidRPr="00253C50">
          <w:rPr>
            <w:rStyle w:val="Hyperlink"/>
            <w:rFonts w:asciiTheme="minorHAnsi" w:hAnsiTheme="minorHAnsi" w:cs="Calibri"/>
          </w:rPr>
          <w:t>GitHub</w:t>
        </w:r>
      </w:hyperlink>
      <w:r w:rsidR="00620629" w:rsidRPr="00253C50">
        <w:rPr>
          <w:rFonts w:asciiTheme="minorHAnsi" w:hAnsiTheme="minorHAnsi"/>
        </w:rPr>
        <w:t xml:space="preserve"> </w:t>
      </w:r>
    </w:p>
    <w:p w:rsidR="00C05D9C" w:rsidRDefault="00134BEE">
      <w:pPr>
        <w:widowControl w:val="0"/>
        <w:spacing w:after="0" w:line="6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FFB5EB" wp14:editId="14F2D55C">
                <wp:simplePos x="0" y="0"/>
                <wp:positionH relativeFrom="column">
                  <wp:posOffset>3707130</wp:posOffset>
                </wp:positionH>
                <wp:positionV relativeFrom="paragraph">
                  <wp:posOffset>-51435</wp:posOffset>
                </wp:positionV>
                <wp:extent cx="31750" cy="12700"/>
                <wp:effectExtent l="1905" t="1270" r="444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127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3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729ACC" id="Rectangle 2" o:spid="_x0000_s1026" style="position:absolute;margin-left:291.9pt;margin-top:-4.05pt;width:2.5pt;height:1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" fillcolor="blue" stroked="f" strokeweight=".26mm">
                <v:stroke joinstyle="round"/>
              </v:rect>
            </w:pict>
          </mc:Fallback>
        </mc:AlternateContent>
      </w:r>
    </w:p>
    <w:p w:rsidR="00C05D9C" w:rsidRDefault="00CC103E" w:rsidP="00D9432D">
      <w:pPr>
        <w:widowControl w:val="0"/>
        <w:spacing w:after="0"/>
      </w:pPr>
      <w:r>
        <w:rPr>
          <w:rFonts w:ascii="Arial" w:hAnsi="Arial" w:cs="Arial"/>
          <w:b/>
          <w:bCs/>
          <w:color w:val="0070C0"/>
          <w:sz w:val="20"/>
          <w:szCs w:val="20"/>
          <w:u w:val="single"/>
        </w:rPr>
        <w:t>SUMMARY</w:t>
      </w:r>
    </w:p>
    <w:p w:rsidR="007B00DD" w:rsidRPr="007B00DD" w:rsidRDefault="00383E05" w:rsidP="007B00DD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7B00DD">
        <w:rPr>
          <w:rFonts w:asciiTheme="minorHAnsi" w:hAnsiTheme="minorHAnsi"/>
        </w:rPr>
        <w:t>2+ years of experience in SDLC product</w:t>
      </w:r>
      <w:r w:rsidR="00CC103E" w:rsidRPr="007B00DD">
        <w:rPr>
          <w:rFonts w:asciiTheme="minorHAnsi" w:hAnsiTheme="minorHAnsi"/>
        </w:rPr>
        <w:t xml:space="preserve"> design, development and deployment</w:t>
      </w:r>
      <w:r w:rsidR="00746419" w:rsidRPr="007B00DD">
        <w:rPr>
          <w:rFonts w:asciiTheme="minorHAnsi" w:hAnsiTheme="minorHAnsi"/>
        </w:rPr>
        <w:t xml:space="preserve"> (</w:t>
      </w:r>
      <w:r w:rsidRPr="007B00DD">
        <w:rPr>
          <w:rFonts w:asciiTheme="minorHAnsi" w:hAnsiTheme="minorHAnsi"/>
        </w:rPr>
        <w:t>Agile, Scrum)</w:t>
      </w:r>
    </w:p>
    <w:p w:rsidR="007B00DD" w:rsidRPr="007B00DD" w:rsidRDefault="007B00DD" w:rsidP="007B00DD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7B00DD">
        <w:rPr>
          <w:rFonts w:asciiTheme="minorHAnsi" w:hAnsiTheme="minorHAnsi"/>
        </w:rPr>
        <w:t>2+ years of experience in development of Web-based Applications using Java</w:t>
      </w:r>
      <w:r w:rsidR="001317AA">
        <w:rPr>
          <w:rFonts w:asciiTheme="minorHAnsi" w:hAnsiTheme="minorHAnsi"/>
        </w:rPr>
        <w:t>/J2EE</w:t>
      </w:r>
      <w:r w:rsidRPr="007B00DD">
        <w:rPr>
          <w:rFonts w:asciiTheme="minorHAnsi" w:hAnsiTheme="minorHAnsi"/>
        </w:rPr>
        <w:t xml:space="preserve">, MVC framework, web technologies, </w:t>
      </w:r>
      <w:r w:rsidR="00CC103E" w:rsidRPr="007B00DD">
        <w:rPr>
          <w:rFonts w:asciiTheme="minorHAnsi" w:hAnsiTheme="minorHAnsi"/>
        </w:rPr>
        <w:t>web services including RESTful</w:t>
      </w:r>
      <w:r w:rsidRPr="007B00DD">
        <w:rPr>
          <w:rFonts w:asciiTheme="minorHAnsi" w:hAnsiTheme="minorHAnsi"/>
        </w:rPr>
        <w:t xml:space="preserve"> and API integrations</w:t>
      </w:r>
      <w:r w:rsidR="00CC103E" w:rsidRPr="007B00DD">
        <w:rPr>
          <w:rFonts w:asciiTheme="minorHAnsi" w:hAnsiTheme="minorHAnsi"/>
        </w:rPr>
        <w:t>.</w:t>
      </w:r>
    </w:p>
    <w:p w:rsidR="00C05D9C" w:rsidRPr="007B00DD" w:rsidRDefault="007B00DD" w:rsidP="007B00DD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B00DD">
        <w:rPr>
          <w:rFonts w:asciiTheme="minorHAnsi" w:hAnsiTheme="minorHAnsi"/>
          <w:sz w:val="22"/>
          <w:szCs w:val="22"/>
        </w:rPr>
        <w:t>2+ years of e</w:t>
      </w:r>
      <w:r w:rsidR="00CC103E" w:rsidRPr="007B00DD">
        <w:rPr>
          <w:rFonts w:asciiTheme="minorHAnsi" w:hAnsiTheme="minorHAnsi"/>
          <w:sz w:val="22"/>
          <w:szCs w:val="22"/>
        </w:rPr>
        <w:t>xperience with Databases, Web Services, Software Developmen</w:t>
      </w:r>
      <w:r w:rsidRPr="007B00DD">
        <w:rPr>
          <w:rFonts w:asciiTheme="minorHAnsi" w:hAnsiTheme="minorHAnsi"/>
          <w:sz w:val="22"/>
          <w:szCs w:val="22"/>
        </w:rPr>
        <w:t>t, Testing</w:t>
      </w:r>
      <w:r w:rsidR="00CC103E" w:rsidRPr="007B00DD">
        <w:rPr>
          <w:rFonts w:asciiTheme="minorHAnsi" w:hAnsiTheme="minorHAnsi"/>
          <w:sz w:val="22"/>
          <w:szCs w:val="22"/>
        </w:rPr>
        <w:t>.</w:t>
      </w:r>
    </w:p>
    <w:p w:rsidR="00C05D9C" w:rsidRPr="007B00DD" w:rsidRDefault="00CC103E">
      <w:pPr>
        <w:pStyle w:val="NoSpacing"/>
        <w:numPr>
          <w:ilvl w:val="0"/>
          <w:numId w:val="1"/>
        </w:numPr>
        <w:rPr>
          <w:rFonts w:asciiTheme="minorHAnsi" w:hAnsiTheme="minorHAnsi" w:cs="Times New Roman"/>
        </w:rPr>
      </w:pPr>
      <w:r w:rsidRPr="007B00DD">
        <w:rPr>
          <w:rFonts w:asciiTheme="minorHAnsi" w:hAnsiTheme="minorHAnsi"/>
        </w:rPr>
        <w:t>Experience in developing testing strategies for both server side and web based applicatio</w:t>
      </w:r>
      <w:r w:rsidR="008E3F3F" w:rsidRPr="007B00DD">
        <w:rPr>
          <w:rFonts w:asciiTheme="minorHAnsi" w:hAnsiTheme="minorHAnsi"/>
        </w:rPr>
        <w:t>ns using Junit.</w:t>
      </w:r>
    </w:p>
    <w:p w:rsidR="008E3F3F" w:rsidRPr="00D23E36" w:rsidRDefault="008E3F3F" w:rsidP="008E3F3F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D23E36" w:rsidRPr="00044C40" w:rsidRDefault="00D23E36" w:rsidP="00D23E36">
      <w:pPr>
        <w:pStyle w:val="NoSpacing"/>
        <w:rPr>
          <w:rFonts w:ascii="Arial" w:hAnsi="Arial" w:cs="Arial"/>
          <w:b/>
          <w:sz w:val="20"/>
          <w:szCs w:val="20"/>
        </w:rPr>
      </w:pPr>
      <w:r w:rsidRPr="00044C40">
        <w:rPr>
          <w:rFonts w:ascii="Arial" w:hAnsi="Arial" w:cs="Arial"/>
          <w:b/>
          <w:color w:val="0070C0"/>
          <w:spacing w:val="-1"/>
          <w:sz w:val="20"/>
          <w:szCs w:val="20"/>
          <w:u w:val="single"/>
        </w:rPr>
        <w:t>ED</w:t>
      </w:r>
      <w:r w:rsidRPr="00044C40">
        <w:rPr>
          <w:rFonts w:ascii="Arial" w:hAnsi="Arial" w:cs="Arial"/>
          <w:b/>
          <w:color w:val="0070C0"/>
          <w:sz w:val="20"/>
          <w:szCs w:val="20"/>
          <w:u w:val="single"/>
        </w:rPr>
        <w:t>UC</w:t>
      </w:r>
      <w:r w:rsidRPr="00044C40">
        <w:rPr>
          <w:rFonts w:ascii="Arial" w:hAnsi="Arial" w:cs="Arial"/>
          <w:b/>
          <w:color w:val="0070C0"/>
          <w:spacing w:val="-1"/>
          <w:sz w:val="20"/>
          <w:szCs w:val="20"/>
          <w:u w:val="single"/>
        </w:rPr>
        <w:t>A</w:t>
      </w:r>
      <w:r w:rsidRPr="00044C40">
        <w:rPr>
          <w:rFonts w:ascii="Arial" w:hAnsi="Arial" w:cs="Arial"/>
          <w:b/>
          <w:color w:val="0070C0"/>
          <w:sz w:val="20"/>
          <w:szCs w:val="20"/>
          <w:u w:val="single"/>
        </w:rPr>
        <w:t>TI</w:t>
      </w:r>
      <w:r w:rsidRPr="00044C40">
        <w:rPr>
          <w:rFonts w:ascii="Arial" w:hAnsi="Arial" w:cs="Arial"/>
          <w:b/>
          <w:color w:val="0070C0"/>
          <w:spacing w:val="-1"/>
          <w:sz w:val="20"/>
          <w:szCs w:val="20"/>
          <w:u w:val="single"/>
        </w:rPr>
        <w:t>O</w:t>
      </w:r>
      <w:r w:rsidRPr="00044C40">
        <w:rPr>
          <w:rFonts w:ascii="Arial" w:hAnsi="Arial" w:cs="Arial"/>
          <w:b/>
          <w:color w:val="0070C0"/>
          <w:sz w:val="20"/>
          <w:szCs w:val="20"/>
          <w:u w:val="single"/>
        </w:rPr>
        <w:t>N</w:t>
      </w:r>
    </w:p>
    <w:p w:rsidR="00D23E36" w:rsidRDefault="00D23E36" w:rsidP="00D23E36">
      <w:pPr>
        <w:pStyle w:val="NoSpacing"/>
        <w:numPr>
          <w:ilvl w:val="0"/>
          <w:numId w:val="1"/>
        </w:numPr>
      </w:pPr>
      <w:r>
        <w:rPr>
          <w:b/>
        </w:rPr>
        <w:t>Master of Science in Computer Science</w:t>
      </w:r>
      <w:r>
        <w:t xml:space="preserve">                                                                                                    </w:t>
      </w:r>
      <w:r>
        <w:tab/>
      </w:r>
      <w:r>
        <w:rPr>
          <w:b/>
        </w:rPr>
        <w:t xml:space="preserve">        GPA 3.7</w:t>
      </w:r>
    </w:p>
    <w:p w:rsidR="00D23E36" w:rsidRDefault="00D23E36" w:rsidP="00D23E36">
      <w:pPr>
        <w:pStyle w:val="NoSpacing"/>
        <w:ind w:left="720"/>
        <w:rPr>
          <w:b/>
        </w:rPr>
      </w:pPr>
      <w:r>
        <w:t xml:space="preserve">California State University Long Beach, Long Beach, CA                                                   </w:t>
      </w:r>
      <w:r w:rsidR="0014259E">
        <w:t xml:space="preserve">                 </w:t>
      </w:r>
      <w:r w:rsidR="0014259E">
        <w:rPr>
          <w:b/>
        </w:rPr>
        <w:t xml:space="preserve">                </w:t>
      </w:r>
      <w:r>
        <w:rPr>
          <w:b/>
        </w:rPr>
        <w:t>May 2016</w:t>
      </w:r>
    </w:p>
    <w:p w:rsidR="00D23E36" w:rsidRDefault="00D23E36" w:rsidP="00D23E36">
      <w:pPr>
        <w:pStyle w:val="NoSpacing"/>
        <w:numPr>
          <w:ilvl w:val="0"/>
          <w:numId w:val="1"/>
        </w:numPr>
      </w:pPr>
      <w:r>
        <w:rPr>
          <w:b/>
        </w:rPr>
        <w:t>Bachelor of Engineering in Computer Engineering</w:t>
      </w:r>
      <w:r>
        <w:t xml:space="preserve">                                                                                            </w:t>
      </w:r>
      <w:r>
        <w:rPr>
          <w:b/>
        </w:rPr>
        <w:t>GPA 3.5</w:t>
      </w:r>
    </w:p>
    <w:p w:rsidR="00D23E36" w:rsidRDefault="00D23E36" w:rsidP="00D23E36">
      <w:pPr>
        <w:pStyle w:val="NoSpacing"/>
        <w:ind w:left="720"/>
      </w:pPr>
      <w:r>
        <w:t xml:space="preserve">University of Mumbai, India                                   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t xml:space="preserve">                                                   </w:t>
      </w:r>
      <w:r>
        <w:rPr>
          <w:b/>
        </w:rPr>
        <w:t>May 2013</w:t>
      </w:r>
    </w:p>
    <w:p w:rsidR="00D23E36" w:rsidRDefault="00D23E36" w:rsidP="00D23E3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C05D9C" w:rsidRDefault="00C05D9C">
      <w:pPr>
        <w:widowControl w:val="0"/>
        <w:spacing w:after="0" w:line="51" w:lineRule="exact"/>
        <w:rPr>
          <w:rFonts w:ascii="Times New Roman" w:hAnsi="Times New Roman" w:cs="Times New Roman"/>
          <w:sz w:val="24"/>
          <w:szCs w:val="24"/>
        </w:rPr>
      </w:pPr>
    </w:p>
    <w:p w:rsidR="00C05D9C" w:rsidRDefault="00C05D9C">
      <w:pPr>
        <w:widowControl w:val="0"/>
        <w:spacing w:after="0" w:line="33" w:lineRule="exact"/>
        <w:rPr>
          <w:rFonts w:ascii="Times New Roman" w:hAnsi="Times New Roman" w:cs="Times New Roman"/>
          <w:sz w:val="24"/>
          <w:szCs w:val="24"/>
        </w:rPr>
      </w:pPr>
    </w:p>
    <w:p w:rsidR="00C05D9C" w:rsidRDefault="00CC103E">
      <w:pPr>
        <w:widowControl w:val="0"/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0"/>
          <w:szCs w:val="20"/>
          <w:u w:val="single"/>
        </w:rPr>
        <w:t>TECHNICAL SKILLS</w:t>
      </w:r>
    </w:p>
    <w:p w:rsidR="00C05D9C" w:rsidRDefault="00C05D9C">
      <w:pPr>
        <w:widowControl w:val="0"/>
        <w:spacing w:after="0" w:line="49" w:lineRule="exact"/>
        <w:rPr>
          <w:rFonts w:ascii="Times New Roman" w:hAnsi="Times New Roman" w:cs="Times New Roman"/>
          <w:sz w:val="24"/>
          <w:szCs w:val="24"/>
        </w:rPr>
      </w:pPr>
    </w:p>
    <w:p w:rsidR="00C05D9C" w:rsidRDefault="00CC103E">
      <w:pPr>
        <w:pStyle w:val="NoSpacing"/>
        <w:numPr>
          <w:ilvl w:val="0"/>
          <w:numId w:val="2"/>
        </w:numPr>
        <w:rPr>
          <w:b/>
        </w:rPr>
      </w:pPr>
      <w:r>
        <w:rPr>
          <w:rFonts w:cs="Times New Roman"/>
          <w:b/>
        </w:rPr>
        <w:t>Pr</w:t>
      </w:r>
      <w:r>
        <w:rPr>
          <w:rFonts w:cs="Times New Roman"/>
          <w:b/>
          <w:spacing w:val="1"/>
        </w:rPr>
        <w:t>o</w:t>
      </w:r>
      <w:r>
        <w:rPr>
          <w:rFonts w:cs="Times New Roman"/>
          <w:b/>
          <w:spacing w:val="-3"/>
        </w:rPr>
        <w:t>g</w:t>
      </w:r>
      <w:r>
        <w:rPr>
          <w:rFonts w:cs="Times New Roman"/>
          <w:b/>
        </w:rPr>
        <w:t>ra</w:t>
      </w:r>
      <w:r>
        <w:rPr>
          <w:rFonts w:cs="Times New Roman"/>
          <w:b/>
          <w:spacing w:val="-1"/>
        </w:rPr>
        <w:t>mm</w:t>
      </w:r>
      <w:r>
        <w:rPr>
          <w:rFonts w:cs="Times New Roman"/>
          <w:b/>
          <w:spacing w:val="-2"/>
        </w:rPr>
        <w:t>i</w:t>
      </w:r>
      <w:r>
        <w:rPr>
          <w:rFonts w:cs="Times New Roman"/>
          <w:b/>
          <w:spacing w:val="1"/>
        </w:rPr>
        <w:t>n</w:t>
      </w:r>
      <w:r>
        <w:rPr>
          <w:rFonts w:cs="Times New Roman"/>
          <w:b/>
        </w:rPr>
        <w:t>g</w:t>
      </w:r>
      <w:r>
        <w:rPr>
          <w:b/>
          <w:spacing w:val="-17"/>
        </w:rPr>
        <w:t xml:space="preserve"> </w:t>
      </w:r>
      <w:r>
        <w:rPr>
          <w:rFonts w:cs="Times New Roman"/>
          <w:b/>
          <w:spacing w:val="-2"/>
        </w:rPr>
        <w:t>La</w:t>
      </w:r>
      <w:r>
        <w:rPr>
          <w:rFonts w:cs="Times New Roman"/>
          <w:b/>
          <w:spacing w:val="-1"/>
        </w:rPr>
        <w:t>n</w:t>
      </w:r>
      <w:r>
        <w:rPr>
          <w:rFonts w:cs="Times New Roman"/>
          <w:b/>
          <w:spacing w:val="-3"/>
        </w:rPr>
        <w:t>g</w:t>
      </w:r>
      <w:r>
        <w:rPr>
          <w:rFonts w:cs="Times New Roman"/>
          <w:b/>
          <w:spacing w:val="-1"/>
        </w:rPr>
        <w:t>u</w:t>
      </w:r>
      <w:r>
        <w:rPr>
          <w:rFonts w:cs="Times New Roman"/>
          <w:b/>
          <w:spacing w:val="-2"/>
        </w:rPr>
        <w:t>a</w:t>
      </w:r>
      <w:r>
        <w:rPr>
          <w:rFonts w:cs="Times New Roman"/>
          <w:b/>
          <w:spacing w:val="-3"/>
        </w:rPr>
        <w:t>ge</w:t>
      </w:r>
      <w:r>
        <w:rPr>
          <w:rFonts w:cs="Times New Roman"/>
          <w:b/>
          <w:spacing w:val="-1"/>
        </w:rPr>
        <w:t>s</w:t>
      </w:r>
      <w:r>
        <w:rPr>
          <w:rFonts w:cs="Times New Roman"/>
          <w:b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 xml:space="preserve"> </w:t>
      </w:r>
      <w:r>
        <w:rPr>
          <w:rFonts w:cs="Times New Roman"/>
          <w:spacing w:val="-1"/>
        </w:rPr>
        <w:t>J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1"/>
        </w:rPr>
        <w:t>v</w:t>
      </w:r>
      <w:r>
        <w:rPr>
          <w:rFonts w:cs="Times New Roman"/>
          <w:spacing w:val="1"/>
        </w:rPr>
        <w:t>a/J2EE</w:t>
      </w:r>
      <w:r w:rsidR="00253C50">
        <w:rPr>
          <w:rFonts w:cs="Times New Roman"/>
        </w:rPr>
        <w:t>, C#</w:t>
      </w:r>
      <w:r w:rsidR="00B76570">
        <w:rPr>
          <w:rFonts w:cs="Times New Roman"/>
        </w:rPr>
        <w:t>,</w:t>
      </w:r>
      <w:r>
        <w:rPr>
          <w:rFonts w:cs="Times New Roman"/>
        </w:rPr>
        <w:t xml:space="preserve"> PHP</w:t>
      </w:r>
      <w:r w:rsidR="00253C50">
        <w:rPr>
          <w:rFonts w:cs="Times New Roman"/>
        </w:rPr>
        <w:t>, C++</w:t>
      </w:r>
      <w:r>
        <w:rPr>
          <w:rFonts w:cs="Times New Roman"/>
        </w:rPr>
        <w:t>.</w:t>
      </w:r>
    </w:p>
    <w:p w:rsidR="00C05D9C" w:rsidRDefault="00CC103E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Web Technology:</w:t>
      </w:r>
      <w:r>
        <w:t xml:space="preserve"> HT</w:t>
      </w:r>
      <w:r w:rsidR="006D7FBC">
        <w:t>ML5, CSS3</w:t>
      </w:r>
      <w:r w:rsidR="0031529A">
        <w:t>(LESS)</w:t>
      </w:r>
      <w:r w:rsidR="001571DC">
        <w:t>, JavaScript, jQuery, A</w:t>
      </w:r>
      <w:r w:rsidR="006D7FBC">
        <w:t>SP</w:t>
      </w:r>
      <w:r>
        <w:t>,</w:t>
      </w:r>
      <w:r w:rsidR="003A7D7E">
        <w:t xml:space="preserve"> </w:t>
      </w:r>
      <w:r w:rsidR="008E621B">
        <w:rPr>
          <w:spacing w:val="-1"/>
          <w:w w:val="99"/>
        </w:rPr>
        <w:t>AJAX</w:t>
      </w:r>
      <w:r>
        <w:rPr>
          <w:w w:val="99"/>
        </w:rPr>
        <w:t xml:space="preserve">, </w:t>
      </w:r>
      <w:r>
        <w:rPr>
          <w:spacing w:val="-2"/>
        </w:rPr>
        <w:t>R</w:t>
      </w:r>
      <w:r>
        <w:rPr>
          <w:spacing w:val="1"/>
        </w:rPr>
        <w:t>E</w:t>
      </w:r>
      <w:r>
        <w:t>S</w:t>
      </w:r>
      <w:r w:rsidR="003A7D7E">
        <w:rPr>
          <w:spacing w:val="-1"/>
        </w:rPr>
        <w:t>T</w:t>
      </w:r>
      <w:r w:rsidR="003A7D7E">
        <w:rPr>
          <w:spacing w:val="-4"/>
        </w:rPr>
        <w:t>,</w:t>
      </w:r>
      <w:r w:rsidR="003A7D7E">
        <w:t xml:space="preserve"> SOAP</w:t>
      </w:r>
      <w:r>
        <w:t>.</w:t>
      </w:r>
    </w:p>
    <w:p w:rsidR="00C05D9C" w:rsidRDefault="00CC103E">
      <w:pPr>
        <w:pStyle w:val="NoSpacing"/>
        <w:numPr>
          <w:ilvl w:val="0"/>
          <w:numId w:val="2"/>
        </w:numPr>
        <w:rPr>
          <w:b/>
          <w:spacing w:val="-1"/>
        </w:rPr>
      </w:pPr>
      <w:r>
        <w:rPr>
          <w:b/>
        </w:rPr>
        <w:t>Databases:</w:t>
      </w:r>
      <w:r w:rsidR="00B76570">
        <w:t xml:space="preserve"> </w:t>
      </w:r>
      <w:r w:rsidR="00632E7B">
        <w:t>MySQL, MS SQL Server, MongoDB</w:t>
      </w:r>
      <w:bookmarkStart w:id="0" w:name="_GoBack"/>
      <w:bookmarkEnd w:id="0"/>
      <w:r>
        <w:t>.</w:t>
      </w:r>
    </w:p>
    <w:p w:rsidR="00C05D9C" w:rsidRDefault="00CC103E">
      <w:pPr>
        <w:pStyle w:val="NoSpacing"/>
        <w:numPr>
          <w:ilvl w:val="0"/>
          <w:numId w:val="2"/>
        </w:numPr>
        <w:rPr>
          <w:b/>
        </w:rPr>
      </w:pPr>
      <w:r>
        <w:rPr>
          <w:b/>
          <w:spacing w:val="-1"/>
        </w:rPr>
        <w:t>T</w:t>
      </w:r>
      <w:r>
        <w:rPr>
          <w:b/>
        </w:rPr>
        <w:t>ools</w:t>
      </w:r>
      <w:r>
        <w:rPr>
          <w:b/>
          <w:spacing w:val="-12"/>
        </w:rPr>
        <w:t xml:space="preserve"> </w:t>
      </w:r>
      <w:r>
        <w:rPr>
          <w:b/>
          <w:spacing w:val="-2"/>
        </w:rPr>
        <w:t>a</w:t>
      </w:r>
      <w:r>
        <w:rPr>
          <w:b/>
          <w:spacing w:val="1"/>
        </w:rPr>
        <w:t>n</w:t>
      </w:r>
      <w:r>
        <w:rPr>
          <w:b/>
        </w:rPr>
        <w:t>d</w:t>
      </w:r>
      <w:r>
        <w:rPr>
          <w:b/>
          <w:spacing w:val="-9"/>
        </w:rPr>
        <w:t xml:space="preserve"> </w:t>
      </w:r>
      <w:r>
        <w:rPr>
          <w:b/>
          <w:spacing w:val="1"/>
        </w:rPr>
        <w:t>I</w:t>
      </w:r>
      <w:r>
        <w:rPr>
          <w:b/>
          <w:spacing w:val="-3"/>
        </w:rPr>
        <w:t>D</w:t>
      </w:r>
      <w:r>
        <w:rPr>
          <w:b/>
          <w:spacing w:val="1"/>
        </w:rPr>
        <w:t>E</w:t>
      </w:r>
      <w:r>
        <w:rPr>
          <w:b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E</w:t>
      </w:r>
      <w:r>
        <w:t>cl</w:t>
      </w:r>
      <w:r>
        <w:rPr>
          <w:spacing w:val="-3"/>
        </w:rPr>
        <w:t>i</w:t>
      </w:r>
      <w:r>
        <w:rPr>
          <w:spacing w:val="1"/>
        </w:rPr>
        <w:t>p</w:t>
      </w:r>
      <w:r>
        <w:rPr>
          <w:spacing w:val="-1"/>
        </w:rPr>
        <w:t>s</w:t>
      </w:r>
      <w:r>
        <w:t>e</w:t>
      </w:r>
      <w:r>
        <w:rPr>
          <w:spacing w:val="-13"/>
        </w:rPr>
        <w:t xml:space="preserve"> </w:t>
      </w:r>
      <w:r>
        <w:t>ID</w:t>
      </w:r>
      <w:r>
        <w:rPr>
          <w:spacing w:val="-1"/>
        </w:rPr>
        <w:t>E</w:t>
      </w:r>
      <w:r>
        <w:t>,</w:t>
      </w:r>
      <w:r>
        <w:rPr>
          <w:spacing w:val="-10"/>
        </w:rPr>
        <w:t xml:space="preserve"> </w:t>
      </w:r>
      <w:r>
        <w:rPr>
          <w:spacing w:val="1"/>
        </w:rPr>
        <w:t>N</w:t>
      </w:r>
      <w:r>
        <w:rPr>
          <w:spacing w:val="-3"/>
        </w:rPr>
        <w:t>e</w:t>
      </w:r>
      <w:r>
        <w:rPr>
          <w:spacing w:val="-2"/>
        </w:rPr>
        <w:t>t</w:t>
      </w:r>
      <w:r>
        <w:t>B</w:t>
      </w:r>
      <w:r>
        <w:rPr>
          <w:spacing w:val="-1"/>
        </w:rPr>
        <w:t>e</w:t>
      </w:r>
      <w:r>
        <w:t>a</w:t>
      </w:r>
      <w:r>
        <w:rPr>
          <w:spacing w:val="1"/>
        </w:rPr>
        <w:t>n</w:t>
      </w:r>
      <w:r>
        <w:rPr>
          <w:spacing w:val="-4"/>
        </w:rPr>
        <w:t>s</w:t>
      </w:r>
      <w:r>
        <w:t>,</w:t>
      </w:r>
      <w:r>
        <w:rPr>
          <w:spacing w:val="-12"/>
        </w:rPr>
        <w:t xml:space="preserve"> </w:t>
      </w:r>
      <w:r w:rsidR="00EA6206">
        <w:t>WebS</w:t>
      </w:r>
      <w:r w:rsidR="00EA6206" w:rsidRPr="00746FA2">
        <w:t>torm</w:t>
      </w:r>
      <w:r w:rsidR="00EA6206">
        <w:rPr>
          <w:spacing w:val="-2"/>
        </w:rPr>
        <w:t xml:space="preserve">, </w:t>
      </w:r>
      <w:r>
        <w:rPr>
          <w:spacing w:val="-2"/>
        </w:rPr>
        <w:t>Visual</w:t>
      </w:r>
      <w:r>
        <w:rPr>
          <w:spacing w:val="-13"/>
        </w:rPr>
        <w:t xml:space="preserve"> </w:t>
      </w:r>
      <w:r>
        <w:rPr>
          <w:spacing w:val="-2"/>
        </w:rPr>
        <w:t>S</w:t>
      </w:r>
      <w:r>
        <w:t>t</w:t>
      </w:r>
      <w:r>
        <w:rPr>
          <w:spacing w:val="-1"/>
        </w:rPr>
        <w:t>u</w:t>
      </w:r>
      <w:r>
        <w:rPr>
          <w:spacing w:val="1"/>
        </w:rPr>
        <w:t>d</w:t>
      </w:r>
      <w:r>
        <w:rPr>
          <w:spacing w:val="-2"/>
        </w:rPr>
        <w:t>i</w:t>
      </w:r>
      <w:r>
        <w:rPr>
          <w:spacing w:val="4"/>
        </w:rPr>
        <w:t>o</w:t>
      </w:r>
      <w:r w:rsidR="00851ECB">
        <w:rPr>
          <w:spacing w:val="-13"/>
        </w:rPr>
        <w:t>,</w:t>
      </w:r>
      <w:r w:rsidR="00485F19">
        <w:rPr>
          <w:spacing w:val="-13"/>
        </w:rPr>
        <w:t xml:space="preserve"> </w:t>
      </w:r>
      <w:r w:rsidR="008E621B" w:rsidRPr="002D20EC">
        <w:t>JIRA</w:t>
      </w:r>
      <w:r w:rsidR="008E621B">
        <w:rPr>
          <w:spacing w:val="-13"/>
        </w:rPr>
        <w:t>,</w:t>
      </w:r>
      <w:r w:rsidR="00746FA2">
        <w:rPr>
          <w:spacing w:val="-13"/>
        </w:rPr>
        <w:t xml:space="preserve"> </w:t>
      </w:r>
      <w:r w:rsidR="009C0DEE">
        <w:t>Adobe</w:t>
      </w:r>
      <w:r w:rsidR="008A4ECB">
        <w:t xml:space="preserve"> Photoshop</w:t>
      </w:r>
      <w:r w:rsidR="00746FA2">
        <w:rPr>
          <w:spacing w:val="-13"/>
        </w:rPr>
        <w:t>,</w:t>
      </w:r>
      <w:r w:rsidR="00851ECB">
        <w:rPr>
          <w:spacing w:val="-13"/>
        </w:rPr>
        <w:t xml:space="preserve"> </w:t>
      </w:r>
      <w:r w:rsidR="00851ECB" w:rsidRPr="00851ECB">
        <w:t>Dreamweaver</w:t>
      </w:r>
      <w:r w:rsidR="008E621B">
        <w:t>.</w:t>
      </w:r>
    </w:p>
    <w:p w:rsidR="00C05D9C" w:rsidRDefault="00CC103E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Operating System:</w:t>
      </w:r>
      <w:r>
        <w:t xml:space="preserve"> Windows, Linux, Mac OS.</w:t>
      </w:r>
    </w:p>
    <w:p w:rsidR="00C05D9C" w:rsidRDefault="00CC103E">
      <w:pPr>
        <w:pStyle w:val="NoSpacing"/>
        <w:numPr>
          <w:ilvl w:val="0"/>
          <w:numId w:val="2"/>
        </w:numPr>
        <w:rPr>
          <w:b/>
        </w:rPr>
      </w:pPr>
      <w:r>
        <w:rPr>
          <w:b/>
        </w:rPr>
        <w:t>Fram</w:t>
      </w:r>
      <w:r>
        <w:rPr>
          <w:b/>
          <w:spacing w:val="-1"/>
        </w:rPr>
        <w:t>ew</w:t>
      </w:r>
      <w:r>
        <w:rPr>
          <w:b/>
        </w:rPr>
        <w:t>o</w:t>
      </w:r>
      <w:r>
        <w:rPr>
          <w:b/>
          <w:spacing w:val="-2"/>
        </w:rPr>
        <w:t>r</w:t>
      </w:r>
      <w:r>
        <w:rPr>
          <w:b/>
        </w:rPr>
        <w:t>k:</w:t>
      </w:r>
      <w:r w:rsidR="00B76570">
        <w:rPr>
          <w:spacing w:val="-14"/>
        </w:rPr>
        <w:t xml:space="preserve"> </w:t>
      </w:r>
      <w:r w:rsidR="00485F19">
        <w:t>Angular JS</w:t>
      </w:r>
      <w:r w:rsidR="00EA6206">
        <w:t xml:space="preserve">, </w:t>
      </w:r>
      <w:r w:rsidR="00D9432D">
        <w:t>Bootstrap</w:t>
      </w:r>
      <w:r w:rsidR="00D9432D">
        <w:rPr>
          <w:rFonts w:cs="Times New Roman"/>
        </w:rPr>
        <w:t>,</w:t>
      </w:r>
      <w:r w:rsidR="00A20685">
        <w:rPr>
          <w:rFonts w:cs="Times New Roman"/>
        </w:rPr>
        <w:t xml:space="preserve"> </w:t>
      </w:r>
      <w:r w:rsidR="006E3B94">
        <w:t>CodeI</w:t>
      </w:r>
      <w:r>
        <w:t>gniter,</w:t>
      </w:r>
      <w:r w:rsidR="00B76570">
        <w:t xml:space="preserve"> .Net,</w:t>
      </w:r>
      <w:r>
        <w:t xml:space="preserve"> </w:t>
      </w:r>
      <w:r w:rsidR="002208A5">
        <w:t>MVC</w:t>
      </w:r>
      <w:r>
        <w:t>.</w:t>
      </w:r>
    </w:p>
    <w:p w:rsidR="00C05D9C" w:rsidRDefault="00CC103E">
      <w:pPr>
        <w:pStyle w:val="NoSpacing"/>
        <w:numPr>
          <w:ilvl w:val="0"/>
          <w:numId w:val="2"/>
        </w:numPr>
      </w:pPr>
      <w:r>
        <w:rPr>
          <w:b/>
        </w:rPr>
        <w:t>Version Control:</w:t>
      </w:r>
      <w:r>
        <w:t xml:space="preserve"> GitHub,</w:t>
      </w:r>
      <w:r w:rsidR="008E621B">
        <w:t xml:space="preserve"> Bitbucket</w:t>
      </w:r>
      <w:r>
        <w:t>.</w:t>
      </w:r>
    </w:p>
    <w:p w:rsidR="00044C40" w:rsidRDefault="00044C40">
      <w:pPr>
        <w:widowControl w:val="0"/>
        <w:spacing w:after="0"/>
        <w:ind w:left="1"/>
        <w:rPr>
          <w:rFonts w:ascii="Arial" w:hAnsi="Arial" w:cs="Arial"/>
          <w:b/>
          <w:bCs/>
          <w:color w:val="0070C0"/>
          <w:sz w:val="20"/>
          <w:szCs w:val="20"/>
          <w:u w:val="single"/>
        </w:rPr>
      </w:pPr>
    </w:p>
    <w:p w:rsidR="00C05D9C" w:rsidRPr="002D20EC" w:rsidRDefault="00CC103E">
      <w:pPr>
        <w:widowControl w:val="0"/>
        <w:spacing w:after="0"/>
        <w:ind w:left="1"/>
        <w:rPr>
          <w:rFonts w:asciiTheme="minorHAnsi" w:hAnsiTheme="minorHAnsi" w:cs="Times New Roman"/>
          <w:sz w:val="24"/>
          <w:szCs w:val="24"/>
        </w:rPr>
      </w:pPr>
      <w:r w:rsidRPr="002D20EC">
        <w:rPr>
          <w:rFonts w:asciiTheme="minorHAnsi" w:hAnsiTheme="minorHAnsi" w:cs="Arial"/>
          <w:b/>
          <w:bCs/>
          <w:color w:val="0070C0"/>
          <w:sz w:val="24"/>
          <w:szCs w:val="24"/>
          <w:u w:val="single"/>
        </w:rPr>
        <w:t>EXPERIENCE</w:t>
      </w:r>
    </w:p>
    <w:p w:rsidR="00C05D9C" w:rsidRPr="002D20EC" w:rsidRDefault="00C05D9C">
      <w:pPr>
        <w:widowControl w:val="0"/>
        <w:spacing w:after="0" w:line="33" w:lineRule="exact"/>
        <w:rPr>
          <w:rFonts w:asciiTheme="minorHAnsi" w:hAnsiTheme="minorHAnsi" w:cs="Times New Roman"/>
        </w:rPr>
      </w:pPr>
    </w:p>
    <w:p w:rsidR="00C05D9C" w:rsidRPr="002D20EC" w:rsidRDefault="00CC103E">
      <w:pPr>
        <w:widowControl w:val="0"/>
        <w:tabs>
          <w:tab w:val="left" w:pos="8680"/>
        </w:tabs>
        <w:spacing w:after="0"/>
        <w:ind w:left="1"/>
        <w:rPr>
          <w:rFonts w:asciiTheme="minorHAnsi" w:hAnsiTheme="minorHAnsi" w:cs="Times New Roman"/>
        </w:rPr>
      </w:pPr>
      <w:r w:rsidRPr="002D20EC">
        <w:rPr>
          <w:rFonts w:asciiTheme="minorHAnsi" w:hAnsiTheme="minorHAnsi" w:cs="Arial"/>
          <w:b/>
          <w:bCs/>
          <w:color w:val="0070C0"/>
        </w:rPr>
        <w:t>Software Developer, Hi-Tek, India</w:t>
      </w:r>
      <w:r w:rsidRPr="002D20EC">
        <w:rPr>
          <w:rFonts w:asciiTheme="minorHAnsi" w:hAnsiTheme="minorHAnsi" w:cs="Times New Roman"/>
        </w:rPr>
        <w:tab/>
      </w:r>
      <w:r w:rsidRPr="002D20EC">
        <w:rPr>
          <w:rFonts w:asciiTheme="minorHAnsi" w:hAnsiTheme="minorHAnsi" w:cs="Arial"/>
          <w:b/>
          <w:bCs/>
          <w:color w:val="0070C0"/>
        </w:rPr>
        <w:t>Jan 2013 – July 2014</w:t>
      </w:r>
    </w:p>
    <w:p w:rsidR="00C05D9C" w:rsidRPr="002D20EC" w:rsidRDefault="00C05D9C">
      <w:pPr>
        <w:widowControl w:val="0"/>
        <w:spacing w:after="0" w:line="55" w:lineRule="exact"/>
        <w:rPr>
          <w:rFonts w:asciiTheme="minorHAnsi" w:hAnsiTheme="minorHAnsi" w:cs="Times New Roman"/>
        </w:rPr>
      </w:pPr>
    </w:p>
    <w:p w:rsidR="00C05D9C" w:rsidRPr="002D20EC" w:rsidRDefault="00BC503D" w:rsidP="002D20EC">
      <w:pPr>
        <w:pStyle w:val="NoSpacing"/>
        <w:numPr>
          <w:ilvl w:val="0"/>
          <w:numId w:val="3"/>
        </w:num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Design</w:t>
      </w:r>
      <w:r w:rsidR="00CC103E" w:rsidRPr="002D20EC">
        <w:rPr>
          <w:rFonts w:asciiTheme="minorHAnsi" w:hAnsiTheme="minorHAnsi" w:cs="Times New Roman"/>
        </w:rPr>
        <w:t>,</w:t>
      </w:r>
      <w:r>
        <w:rPr>
          <w:rFonts w:asciiTheme="minorHAnsi" w:hAnsiTheme="minorHAnsi" w:cs="Times New Roman"/>
        </w:rPr>
        <w:t xml:space="preserve"> developed and d</w:t>
      </w:r>
      <w:r w:rsidR="00CC103E" w:rsidRPr="002D20EC">
        <w:rPr>
          <w:rFonts w:asciiTheme="minorHAnsi" w:hAnsiTheme="minorHAnsi" w:cs="Times New Roman"/>
        </w:rPr>
        <w:t>eployed scalable, highl</w:t>
      </w:r>
      <w:r>
        <w:rPr>
          <w:rFonts w:asciiTheme="minorHAnsi" w:hAnsiTheme="minorHAnsi" w:cs="Times New Roman"/>
        </w:rPr>
        <w:t>y available and modular web</w:t>
      </w:r>
      <w:r w:rsidR="00CC103E" w:rsidRPr="002D20EC">
        <w:rPr>
          <w:rFonts w:asciiTheme="minorHAnsi" w:hAnsiTheme="minorHAnsi" w:cs="Times New Roman"/>
        </w:rPr>
        <w:t xml:space="preserve"> products.</w:t>
      </w:r>
    </w:p>
    <w:p w:rsidR="00D9432D" w:rsidRDefault="00383E05" w:rsidP="00605635">
      <w:pPr>
        <w:pStyle w:val="NoSpacing"/>
        <w:numPr>
          <w:ilvl w:val="0"/>
          <w:numId w:val="3"/>
        </w:numPr>
        <w:ind w:right="116"/>
        <w:rPr>
          <w:rFonts w:asciiTheme="minorHAnsi" w:hAnsiTheme="minorHAnsi" w:cs="Times New Roman"/>
        </w:rPr>
      </w:pPr>
      <w:r w:rsidRPr="002D20EC">
        <w:rPr>
          <w:rFonts w:asciiTheme="minorHAnsi" w:hAnsiTheme="minorHAnsi" w:cs="Times New Roman"/>
        </w:rPr>
        <w:t>Code refactoring</w:t>
      </w:r>
      <w:r w:rsidR="00382B40">
        <w:rPr>
          <w:rFonts w:asciiTheme="minorHAnsi" w:hAnsiTheme="minorHAnsi" w:cs="Times New Roman"/>
        </w:rPr>
        <w:t xml:space="preserve">, </w:t>
      </w:r>
      <w:r w:rsidR="00382B40" w:rsidRPr="002D20EC">
        <w:rPr>
          <w:rFonts w:asciiTheme="minorHAnsi" w:hAnsiTheme="minorHAnsi" w:cs="Times New Roman"/>
        </w:rPr>
        <w:t>integrate new functionality</w:t>
      </w:r>
      <w:r w:rsidR="008E3F3F" w:rsidRPr="002D20EC">
        <w:rPr>
          <w:rFonts w:asciiTheme="minorHAnsi" w:hAnsiTheme="minorHAnsi" w:cs="Times New Roman"/>
        </w:rPr>
        <w:t xml:space="preserve"> an</w:t>
      </w:r>
      <w:r w:rsidR="009C1004" w:rsidRPr="002D20EC">
        <w:rPr>
          <w:rFonts w:asciiTheme="minorHAnsi" w:hAnsiTheme="minorHAnsi" w:cs="Times New Roman"/>
        </w:rPr>
        <w:t xml:space="preserve">d managing the database for </w:t>
      </w:r>
      <w:r w:rsidR="00C81AAA" w:rsidRPr="002D20EC">
        <w:rPr>
          <w:rFonts w:asciiTheme="minorHAnsi" w:hAnsiTheme="minorHAnsi" w:cs="Times New Roman"/>
        </w:rPr>
        <w:t>storing and retrieving the data.</w:t>
      </w:r>
    </w:p>
    <w:p w:rsidR="00295854" w:rsidRPr="002D20EC" w:rsidRDefault="00C84E12" w:rsidP="00605635">
      <w:pPr>
        <w:pStyle w:val="NoSpacing"/>
        <w:numPr>
          <w:ilvl w:val="0"/>
          <w:numId w:val="3"/>
        </w:numPr>
        <w:ind w:right="116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Developed report-</w:t>
      </w:r>
      <w:r w:rsidR="00295854" w:rsidRPr="002D20EC">
        <w:rPr>
          <w:rFonts w:asciiTheme="minorHAnsi" w:hAnsiTheme="minorHAnsi" w:cs="Times New Roman"/>
        </w:rPr>
        <w:t>tracking module and assisted in Email system</w:t>
      </w:r>
      <w:r w:rsidR="00295854">
        <w:rPr>
          <w:rFonts w:asciiTheme="minorHAnsi" w:hAnsiTheme="minorHAnsi" w:cs="Times New Roman"/>
        </w:rPr>
        <w:t xml:space="preserve">, maintain </w:t>
      </w:r>
      <w:r w:rsidR="00295854" w:rsidRPr="002D20EC">
        <w:rPr>
          <w:rFonts w:asciiTheme="minorHAnsi" w:hAnsiTheme="minorHAnsi" w:cs="Times New Roman"/>
        </w:rPr>
        <w:t>repositories</w:t>
      </w:r>
      <w:r w:rsidR="00295854">
        <w:rPr>
          <w:rFonts w:asciiTheme="minorHAnsi" w:hAnsiTheme="minorHAnsi" w:cs="Times New Roman"/>
        </w:rPr>
        <w:t xml:space="preserve">, developed </w:t>
      </w:r>
      <w:r w:rsidR="00295854" w:rsidRPr="002D20EC">
        <w:rPr>
          <w:rFonts w:asciiTheme="minorHAnsi" w:hAnsiTheme="minorHAnsi" w:cs="Times New Roman"/>
        </w:rPr>
        <w:t>RESTful web services</w:t>
      </w:r>
      <w:r w:rsidR="00295854">
        <w:rPr>
          <w:rFonts w:asciiTheme="minorHAnsi" w:hAnsiTheme="minorHAnsi" w:cs="Times New Roman"/>
        </w:rPr>
        <w:t xml:space="preserve"> in Java</w:t>
      </w:r>
      <w:r w:rsidR="00295854" w:rsidRPr="002D20EC">
        <w:rPr>
          <w:rFonts w:asciiTheme="minorHAnsi" w:hAnsiTheme="minorHAnsi" w:cs="Times New Roman"/>
        </w:rPr>
        <w:t>.</w:t>
      </w:r>
    </w:p>
    <w:p w:rsidR="00C05D9C" w:rsidRPr="002D20EC" w:rsidRDefault="00C05D9C">
      <w:pPr>
        <w:widowControl w:val="0"/>
        <w:spacing w:after="0" w:line="226" w:lineRule="exact"/>
        <w:rPr>
          <w:rFonts w:asciiTheme="minorHAnsi" w:hAnsiTheme="minorHAnsi" w:cs="Times New Roman"/>
        </w:rPr>
      </w:pPr>
    </w:p>
    <w:p w:rsidR="00C05D9C" w:rsidRPr="002D20EC" w:rsidRDefault="00CC103E">
      <w:pPr>
        <w:widowControl w:val="0"/>
        <w:tabs>
          <w:tab w:val="left" w:pos="8680"/>
        </w:tabs>
        <w:spacing w:after="0"/>
        <w:ind w:left="1"/>
        <w:rPr>
          <w:rFonts w:asciiTheme="minorHAnsi" w:hAnsiTheme="minorHAnsi" w:cs="Times New Roman"/>
        </w:rPr>
      </w:pPr>
      <w:r w:rsidRPr="002D20EC">
        <w:rPr>
          <w:rFonts w:asciiTheme="minorHAnsi" w:hAnsiTheme="minorHAnsi" w:cs="Arial"/>
          <w:b/>
          <w:bCs/>
          <w:color w:val="0070C0"/>
        </w:rPr>
        <w:t>Software Development Intern, Hi-Tek, India</w:t>
      </w:r>
      <w:r w:rsidRPr="002D20EC">
        <w:rPr>
          <w:rFonts w:asciiTheme="minorHAnsi" w:hAnsiTheme="minorHAnsi" w:cs="Times New Roman"/>
        </w:rPr>
        <w:tab/>
      </w:r>
      <w:r w:rsidRPr="002D20EC">
        <w:rPr>
          <w:rFonts w:asciiTheme="minorHAnsi" w:hAnsiTheme="minorHAnsi" w:cs="Arial"/>
          <w:b/>
          <w:bCs/>
          <w:color w:val="0070C0"/>
        </w:rPr>
        <w:t>July 2012 – Dec 2012</w:t>
      </w:r>
    </w:p>
    <w:p w:rsidR="00C05D9C" w:rsidRPr="002D20EC" w:rsidRDefault="00C05D9C">
      <w:pPr>
        <w:widowControl w:val="0"/>
        <w:spacing w:after="0" w:line="55" w:lineRule="exact"/>
        <w:rPr>
          <w:rFonts w:asciiTheme="minorHAnsi" w:hAnsiTheme="minorHAnsi" w:cs="Times New Roman"/>
        </w:rPr>
      </w:pPr>
    </w:p>
    <w:p w:rsidR="00C05D9C" w:rsidRPr="002D20EC" w:rsidRDefault="0031529A">
      <w:pPr>
        <w:pStyle w:val="NoSpacing"/>
        <w:numPr>
          <w:ilvl w:val="0"/>
          <w:numId w:val="4"/>
        </w:numPr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Implemented error handling</w:t>
      </w:r>
      <w:r w:rsidR="00382B40">
        <w:rPr>
          <w:rFonts w:asciiTheme="minorHAnsi" w:hAnsiTheme="minorHAnsi" w:cs="Times New Roman"/>
        </w:rPr>
        <w:t>,</w:t>
      </w:r>
      <w:r w:rsidR="00295854" w:rsidRPr="002D20EC">
        <w:rPr>
          <w:rFonts w:asciiTheme="minorHAnsi" w:hAnsiTheme="minorHAnsi" w:cs="Times New Roman"/>
        </w:rPr>
        <w:t xml:space="preserve"> resolving bugs</w:t>
      </w:r>
      <w:r w:rsidR="000D72B3">
        <w:rPr>
          <w:rFonts w:asciiTheme="minorHAnsi" w:hAnsiTheme="minorHAnsi" w:cs="Times New Roman"/>
        </w:rPr>
        <w:t xml:space="preserve">, </w:t>
      </w:r>
      <w:r w:rsidR="00CC103E" w:rsidRPr="002D20EC">
        <w:rPr>
          <w:rFonts w:asciiTheme="minorHAnsi" w:hAnsiTheme="minorHAnsi" w:cs="Times New Roman"/>
        </w:rPr>
        <w:t>improve performance</w:t>
      </w:r>
      <w:r w:rsidR="000D72B3">
        <w:rPr>
          <w:rFonts w:asciiTheme="minorHAnsi" w:hAnsiTheme="minorHAnsi" w:cs="Times New Roman"/>
        </w:rPr>
        <w:t xml:space="preserve"> and project tracking in </w:t>
      </w:r>
      <w:r w:rsidR="00C17BB0">
        <w:rPr>
          <w:rFonts w:asciiTheme="minorHAnsi" w:hAnsiTheme="minorHAnsi" w:cs="Times New Roman"/>
        </w:rPr>
        <w:t>JIRA.</w:t>
      </w:r>
    </w:p>
    <w:p w:rsidR="00C05D9C" w:rsidRPr="002D20EC" w:rsidRDefault="00CC103E">
      <w:pPr>
        <w:pStyle w:val="NoSpacing"/>
        <w:numPr>
          <w:ilvl w:val="0"/>
          <w:numId w:val="4"/>
        </w:numPr>
        <w:rPr>
          <w:rFonts w:asciiTheme="minorHAnsi" w:hAnsiTheme="minorHAnsi" w:cs="Times New Roman"/>
        </w:rPr>
      </w:pPr>
      <w:r w:rsidRPr="002D20EC">
        <w:rPr>
          <w:rFonts w:asciiTheme="minorHAnsi" w:hAnsiTheme="minorHAnsi" w:cs="Times New Roman"/>
        </w:rPr>
        <w:t xml:space="preserve">Worked closely with clients to </w:t>
      </w:r>
      <w:r w:rsidR="00383E05" w:rsidRPr="002D20EC">
        <w:rPr>
          <w:rFonts w:asciiTheme="minorHAnsi" w:hAnsiTheme="minorHAnsi" w:cs="Times New Roman"/>
        </w:rPr>
        <w:t>gather requirements</w:t>
      </w:r>
      <w:r w:rsidRPr="002D20EC">
        <w:rPr>
          <w:rFonts w:asciiTheme="minorHAnsi" w:hAnsiTheme="minorHAnsi" w:cs="Times New Roman"/>
        </w:rPr>
        <w:t xml:space="preserve"> and system designs.</w:t>
      </w:r>
    </w:p>
    <w:p w:rsidR="00C05D9C" w:rsidRPr="00295854" w:rsidRDefault="00295854" w:rsidP="00295854">
      <w:pPr>
        <w:pStyle w:val="NoSpacing"/>
        <w:numPr>
          <w:ilvl w:val="0"/>
          <w:numId w:val="3"/>
        </w:numPr>
        <w:ind w:right="116"/>
        <w:rPr>
          <w:rFonts w:asciiTheme="minorHAnsi" w:hAnsiTheme="minorHAnsi"/>
        </w:rPr>
      </w:pPr>
      <w:r w:rsidRPr="002D20EC">
        <w:rPr>
          <w:rFonts w:asciiTheme="minorHAnsi" w:hAnsiTheme="minorHAnsi" w:cs="Times New Roman"/>
        </w:rPr>
        <w:t xml:space="preserve">Implemented </w:t>
      </w:r>
      <w:r w:rsidR="000D72B3">
        <w:rPr>
          <w:rFonts w:asciiTheme="minorHAnsi" w:hAnsiTheme="minorHAnsi" w:cs="Times New Roman"/>
        </w:rPr>
        <w:t>rich client-</w:t>
      </w:r>
      <w:r w:rsidRPr="002D20EC">
        <w:rPr>
          <w:rFonts w:asciiTheme="minorHAnsi" w:hAnsiTheme="minorHAnsi" w:cs="Times New Roman"/>
        </w:rPr>
        <w:t>side User Interface that u</w:t>
      </w:r>
      <w:r w:rsidRPr="002D20EC">
        <w:rPr>
          <w:rFonts w:asciiTheme="minorHAnsi" w:hAnsiTheme="minorHAnsi" w:cs="Arial"/>
          <w:color w:val="333333"/>
          <w:shd w:val="clear" w:color="auto" w:fill="FFFFFF"/>
        </w:rPr>
        <w:t xml:space="preserve">tilized HTML5, CSS3, and JavaScript to create front end </w:t>
      </w:r>
      <w:r>
        <w:rPr>
          <w:rFonts w:asciiTheme="minorHAnsi" w:hAnsiTheme="minorHAnsi" w:cs="Arial"/>
          <w:color w:val="333333"/>
          <w:shd w:val="clear" w:color="auto" w:fill="FFFFFF"/>
        </w:rPr>
        <w:t xml:space="preserve">functionality of application, </w:t>
      </w:r>
      <w:r w:rsidRPr="002D20EC">
        <w:rPr>
          <w:rFonts w:asciiTheme="minorHAnsi" w:hAnsiTheme="minorHAnsi"/>
        </w:rPr>
        <w:t>ensured cross-platform and cross-browser compatibility.</w:t>
      </w:r>
    </w:p>
    <w:p w:rsidR="00C05D9C" w:rsidRPr="002D20EC" w:rsidRDefault="00C05D9C">
      <w:pPr>
        <w:widowControl w:val="0"/>
        <w:spacing w:after="0" w:line="228" w:lineRule="exact"/>
        <w:rPr>
          <w:rFonts w:asciiTheme="minorHAnsi" w:hAnsiTheme="minorHAnsi" w:cs="Times New Roman"/>
        </w:rPr>
      </w:pPr>
    </w:p>
    <w:p w:rsidR="00C05D9C" w:rsidRPr="002D20EC" w:rsidRDefault="00CC103E">
      <w:pPr>
        <w:pStyle w:val="NoSpacing"/>
        <w:rPr>
          <w:rFonts w:cs="Arial"/>
          <w:b/>
          <w:color w:val="0070C0"/>
          <w:sz w:val="24"/>
          <w:szCs w:val="24"/>
          <w:u w:val="single"/>
        </w:rPr>
      </w:pPr>
      <w:r w:rsidRPr="002D20EC">
        <w:rPr>
          <w:rFonts w:cs="Arial"/>
          <w:b/>
          <w:color w:val="0070C0"/>
          <w:sz w:val="24"/>
          <w:szCs w:val="24"/>
          <w:u w:val="single"/>
        </w:rPr>
        <w:t>ACADEMIC PRO</w:t>
      </w:r>
      <w:r w:rsidRPr="002D20EC">
        <w:rPr>
          <w:rFonts w:cs="Arial"/>
          <w:b/>
          <w:color w:val="0070C0"/>
          <w:spacing w:val="-1"/>
          <w:sz w:val="24"/>
          <w:szCs w:val="24"/>
          <w:u w:val="single"/>
        </w:rPr>
        <w:t>JE</w:t>
      </w:r>
      <w:r w:rsidRPr="002D20EC">
        <w:rPr>
          <w:rFonts w:cs="Arial"/>
          <w:b/>
          <w:color w:val="0070C0"/>
          <w:sz w:val="24"/>
          <w:szCs w:val="24"/>
          <w:u w:val="single"/>
        </w:rPr>
        <w:t>CTS</w:t>
      </w:r>
    </w:p>
    <w:p w:rsidR="003256DA" w:rsidRDefault="003256DA" w:rsidP="002D20EC">
      <w:pPr>
        <w:pStyle w:val="NoSpacing"/>
        <w:rPr>
          <w:rFonts w:eastAsia="Calibri"/>
          <w:w w:val="99"/>
        </w:rPr>
      </w:pPr>
      <w:r w:rsidRPr="008E3F3F">
        <w:rPr>
          <w:b/>
          <w:spacing w:val="18"/>
        </w:rPr>
        <w:t xml:space="preserve">Online </w:t>
      </w:r>
      <w:r w:rsidRPr="008E3F3F">
        <w:rPr>
          <w:b/>
          <w:shd w:val="clear" w:color="auto" w:fill="FFFFFF"/>
        </w:rPr>
        <w:t>Reservation System</w:t>
      </w:r>
      <w:r w:rsidR="00C17BB0">
        <w:rPr>
          <w:shd w:val="clear" w:color="auto" w:fill="FFFFFF"/>
        </w:rPr>
        <w:t xml:space="preserve">  </w:t>
      </w:r>
      <w:r w:rsidRPr="008E3F3F">
        <w:rPr>
          <w:shd w:val="clear" w:color="auto" w:fill="FFFFFF"/>
        </w:rPr>
        <w:t xml:space="preserve">                   </w:t>
      </w:r>
      <w:r>
        <w:rPr>
          <w:shd w:val="clear" w:color="auto" w:fill="FFFFFF"/>
        </w:rPr>
        <w:t xml:space="preserve">           </w:t>
      </w:r>
      <w:r w:rsidRPr="008E3F3F">
        <w:rPr>
          <w:shd w:val="clear" w:color="auto" w:fill="FFFFFF"/>
        </w:rPr>
        <w:t xml:space="preserve">         </w:t>
      </w:r>
      <w:r w:rsidR="00C17BB0">
        <w:rPr>
          <w:shd w:val="clear" w:color="auto" w:fill="FFFFFF"/>
        </w:rPr>
        <w:t xml:space="preserve">                       </w:t>
      </w:r>
      <w:r w:rsidR="002D20EC">
        <w:rPr>
          <w:shd w:val="clear" w:color="auto" w:fill="FFFFFF"/>
        </w:rPr>
        <w:t xml:space="preserve">                         </w:t>
      </w:r>
      <w:r w:rsidR="0049632E">
        <w:rPr>
          <w:shd w:val="clear" w:color="auto" w:fill="FFFFFF"/>
        </w:rPr>
        <w:t xml:space="preserve">         </w:t>
      </w:r>
      <w:r w:rsidR="0049632E">
        <w:rPr>
          <w:shd w:val="clear" w:color="auto" w:fill="FFFFFF"/>
        </w:rPr>
        <w:tab/>
      </w:r>
      <w:r w:rsidR="002D20EC">
        <w:rPr>
          <w:shd w:val="clear" w:color="auto" w:fill="FFFFFF"/>
        </w:rPr>
        <w:t xml:space="preserve">  </w:t>
      </w:r>
      <w:r w:rsidR="00C17BB0">
        <w:rPr>
          <w:shd w:val="clear" w:color="auto" w:fill="FFFFFF"/>
        </w:rPr>
        <w:t xml:space="preserve">             </w:t>
      </w:r>
      <w:r w:rsidRPr="008E3F3F">
        <w:rPr>
          <w:b/>
        </w:rPr>
        <w:t>Jan</w:t>
      </w:r>
      <w:r>
        <w:rPr>
          <w:b/>
        </w:rPr>
        <w:t xml:space="preserve"> 2016</w:t>
      </w:r>
      <w:r w:rsidRPr="008E3F3F">
        <w:rPr>
          <w:b/>
        </w:rPr>
        <w:t>-</w:t>
      </w:r>
      <w:r w:rsidRPr="008E3F3F">
        <w:rPr>
          <w:b/>
          <w:spacing w:val="27"/>
        </w:rPr>
        <w:t xml:space="preserve"> </w:t>
      </w:r>
      <w:r w:rsidRPr="008E3F3F">
        <w:rPr>
          <w:rFonts w:eastAsia="Calibri"/>
          <w:b/>
          <w:spacing w:val="-4"/>
        </w:rPr>
        <w:t>March</w:t>
      </w:r>
      <w:r w:rsidRPr="008E3F3F">
        <w:rPr>
          <w:b/>
          <w:spacing w:val="-9"/>
        </w:rPr>
        <w:t xml:space="preserve"> </w:t>
      </w:r>
      <w:r w:rsidRPr="008E3F3F">
        <w:rPr>
          <w:rFonts w:eastAsia="Calibri"/>
          <w:b/>
          <w:w w:val="99"/>
        </w:rPr>
        <w:t>20</w:t>
      </w:r>
      <w:r w:rsidRPr="008E3F3F">
        <w:rPr>
          <w:rFonts w:eastAsia="Calibri"/>
          <w:b/>
          <w:spacing w:val="-2"/>
          <w:w w:val="99"/>
        </w:rPr>
        <w:t>1</w:t>
      </w:r>
      <w:r>
        <w:rPr>
          <w:rFonts w:eastAsia="Calibri"/>
          <w:b/>
          <w:w w:val="99"/>
        </w:rPr>
        <w:t>6</w:t>
      </w:r>
    </w:p>
    <w:p w:rsidR="003256DA" w:rsidRPr="003256DA" w:rsidRDefault="003256DA" w:rsidP="003256DA">
      <w:pPr>
        <w:ind w:right="116"/>
        <w:rPr>
          <w:rFonts w:eastAsia="Calibri"/>
          <w:color w:val="000000"/>
          <w:w w:val="99"/>
        </w:rPr>
      </w:pPr>
      <w:r w:rsidRPr="008E3F3F">
        <w:rPr>
          <w:rFonts w:cs="Arial"/>
          <w:bCs/>
          <w:color w:val="000000"/>
          <w:shd w:val="clear" w:color="auto" w:fill="FFFFFF"/>
        </w:rPr>
        <w:t xml:space="preserve">Developed </w:t>
      </w:r>
      <w:r w:rsidR="00053CE7">
        <w:rPr>
          <w:rFonts w:cs="Arial"/>
          <w:bCs/>
          <w:color w:val="000000"/>
          <w:shd w:val="clear" w:color="auto" w:fill="FFFFFF"/>
        </w:rPr>
        <w:t xml:space="preserve">responsive </w:t>
      </w:r>
      <w:r w:rsidRPr="008E3F3F">
        <w:rPr>
          <w:rFonts w:cs="Arial"/>
          <w:bCs/>
          <w:color w:val="000000"/>
          <w:shd w:val="clear" w:color="auto" w:fill="FFFFFF"/>
        </w:rPr>
        <w:t>web application to reserve a hall for meetings, marriages and other activities.</w:t>
      </w:r>
      <w:r>
        <w:rPr>
          <w:rFonts w:cs="Arial"/>
          <w:bCs/>
          <w:color w:val="000000"/>
          <w:shd w:val="clear" w:color="auto" w:fill="FFFFFF"/>
        </w:rPr>
        <w:t xml:space="preserve"> </w:t>
      </w:r>
      <w:r w:rsidRPr="008E3F3F">
        <w:rPr>
          <w:rFonts w:cs="Arial"/>
          <w:bCs/>
          <w:color w:val="000000"/>
          <w:shd w:val="clear" w:color="auto" w:fill="FFFFFF"/>
        </w:rPr>
        <w:t>Manage events, provide registration and accept feedback for the events.</w:t>
      </w:r>
      <w:r>
        <w:rPr>
          <w:rFonts w:cs="Arial"/>
          <w:bCs/>
          <w:color w:val="000000"/>
          <w:shd w:val="clear" w:color="auto" w:fill="FFFFFF"/>
        </w:rPr>
        <w:t xml:space="preserve"> </w:t>
      </w:r>
      <w:r w:rsidRPr="008E3F3F">
        <w:rPr>
          <w:rFonts w:cs="Arial"/>
          <w:bCs/>
          <w:color w:val="000000"/>
          <w:shd w:val="clear" w:color="auto" w:fill="FFFFFF"/>
        </w:rPr>
        <w:t xml:space="preserve">Developed by using </w:t>
      </w:r>
      <w:r w:rsidR="00C17BB0">
        <w:rPr>
          <w:rFonts w:cs="Arial"/>
          <w:bCs/>
          <w:color w:val="000000"/>
          <w:shd w:val="clear" w:color="auto" w:fill="FFFFFF"/>
        </w:rPr>
        <w:t xml:space="preserve">AngularJS, </w:t>
      </w:r>
      <w:r>
        <w:rPr>
          <w:rFonts w:eastAsia="Calibri"/>
          <w:color w:val="000000"/>
          <w:w w:val="99"/>
        </w:rPr>
        <w:t>Bootstrap framework, j</w:t>
      </w:r>
      <w:r w:rsidRPr="008E3F3F">
        <w:rPr>
          <w:rFonts w:eastAsia="Calibri"/>
          <w:color w:val="000000"/>
          <w:w w:val="99"/>
        </w:rPr>
        <w:t>Query</w:t>
      </w:r>
      <w:r>
        <w:rPr>
          <w:rFonts w:eastAsia="Calibri"/>
          <w:color w:val="000000"/>
          <w:w w:val="99"/>
        </w:rPr>
        <w:t xml:space="preserve"> API</w:t>
      </w:r>
      <w:r w:rsidR="00C17BB0">
        <w:rPr>
          <w:rFonts w:eastAsia="Calibri"/>
          <w:color w:val="000000"/>
          <w:w w:val="99"/>
        </w:rPr>
        <w:t>, AJAX, PHP</w:t>
      </w:r>
      <w:r w:rsidRPr="008E3F3F">
        <w:rPr>
          <w:rFonts w:eastAsia="Calibri"/>
          <w:color w:val="000000"/>
          <w:w w:val="99"/>
        </w:rPr>
        <w:t>.</w:t>
      </w:r>
    </w:p>
    <w:p w:rsidR="00C05D9C" w:rsidRDefault="00CC103E">
      <w:pPr>
        <w:pStyle w:val="NoSpacing"/>
        <w:rPr>
          <w:rFonts w:cs="Times New Roman"/>
        </w:rPr>
      </w:pPr>
      <w:r>
        <w:rPr>
          <w:rFonts w:cs="Times New Roman"/>
          <w:b/>
        </w:rPr>
        <w:t>Multiple secure chat system</w:t>
      </w:r>
      <w:r>
        <w:rPr>
          <w:rFonts w:cs="Times New Roman"/>
        </w:rPr>
        <w:tab/>
        <w:t xml:space="preserve">                                                                                                                </w:t>
      </w:r>
      <w:r>
        <w:rPr>
          <w:rFonts w:cs="Times New Roman"/>
        </w:rPr>
        <w:tab/>
        <w:t xml:space="preserve"> </w:t>
      </w:r>
      <w:r>
        <w:rPr>
          <w:rFonts w:cs="Times New Roman"/>
          <w:b/>
        </w:rPr>
        <w:t>Sept 2015- Dec 2015</w:t>
      </w:r>
    </w:p>
    <w:p w:rsidR="00C05D9C" w:rsidRDefault="00CC103E" w:rsidP="00053CE7">
      <w:pPr>
        <w:rPr>
          <w:rFonts w:cs="Times New Roman"/>
        </w:rPr>
      </w:pPr>
      <w:r>
        <w:rPr>
          <w:rFonts w:cs="Times New Roman"/>
        </w:rPr>
        <w:t xml:space="preserve">Developed </w:t>
      </w:r>
      <w:r>
        <w:t>a secure chat application which allow users to create secure chat rooms and communicate using secure infrastructure. Application had features of single and group chat rooms</w:t>
      </w:r>
      <w:r>
        <w:rPr>
          <w:rFonts w:cs="Times New Roman"/>
        </w:rPr>
        <w:t>.</w:t>
      </w:r>
      <w:r>
        <w:t xml:space="preserve">  Developed application using Java RMI and J2EE.</w:t>
      </w:r>
    </w:p>
    <w:p w:rsidR="00C05D9C" w:rsidRPr="00053CE7" w:rsidRDefault="00CC103E">
      <w:pPr>
        <w:pStyle w:val="NoSpacing"/>
        <w:rPr>
          <w:rFonts w:cs="Symbol"/>
        </w:rPr>
      </w:pPr>
      <w:r w:rsidRPr="00053CE7">
        <w:rPr>
          <w:rFonts w:cs="Times New Roman"/>
          <w:b/>
          <w:spacing w:val="1"/>
        </w:rPr>
        <w:t>M</w:t>
      </w:r>
      <w:r w:rsidRPr="00053CE7">
        <w:rPr>
          <w:rFonts w:cs="Times New Roman"/>
          <w:b/>
        </w:rPr>
        <w:t>P3</w:t>
      </w:r>
      <w:r w:rsidRPr="00053CE7">
        <w:rPr>
          <w:b/>
          <w:spacing w:val="-11"/>
        </w:rPr>
        <w:t xml:space="preserve"> </w:t>
      </w:r>
      <w:r w:rsidRPr="00053CE7">
        <w:rPr>
          <w:rFonts w:cs="Times New Roman"/>
          <w:b/>
          <w:spacing w:val="-1"/>
        </w:rPr>
        <w:t>M</w:t>
      </w:r>
      <w:r w:rsidRPr="00053CE7">
        <w:rPr>
          <w:rFonts w:cs="Times New Roman"/>
          <w:b/>
          <w:spacing w:val="1"/>
        </w:rPr>
        <w:t>u</w:t>
      </w:r>
      <w:r w:rsidRPr="00053CE7">
        <w:rPr>
          <w:rFonts w:cs="Times New Roman"/>
          <w:b/>
        </w:rPr>
        <w:t>s</w:t>
      </w:r>
      <w:r w:rsidRPr="00053CE7">
        <w:rPr>
          <w:rFonts w:cs="Times New Roman"/>
          <w:b/>
          <w:spacing w:val="-1"/>
        </w:rPr>
        <w:t>i</w:t>
      </w:r>
      <w:r w:rsidRPr="00053CE7">
        <w:rPr>
          <w:rFonts w:cs="Times New Roman"/>
          <w:b/>
        </w:rPr>
        <w:t>c P</w:t>
      </w:r>
      <w:r w:rsidRPr="00053CE7">
        <w:rPr>
          <w:rFonts w:cs="Times New Roman"/>
          <w:b/>
          <w:spacing w:val="-1"/>
        </w:rPr>
        <w:t>l</w:t>
      </w:r>
      <w:r w:rsidRPr="00053CE7">
        <w:rPr>
          <w:rFonts w:cs="Times New Roman"/>
          <w:b/>
        </w:rPr>
        <w:t>a</w:t>
      </w:r>
      <w:r w:rsidRPr="00053CE7">
        <w:rPr>
          <w:rFonts w:cs="Times New Roman"/>
          <w:b/>
          <w:spacing w:val="-3"/>
        </w:rPr>
        <w:t>y</w:t>
      </w:r>
      <w:r w:rsidRPr="00053CE7">
        <w:rPr>
          <w:rFonts w:cs="Times New Roman"/>
          <w:b/>
        </w:rPr>
        <w:t>e</w:t>
      </w:r>
      <w:r w:rsidR="00746FA2" w:rsidRPr="00053CE7">
        <w:rPr>
          <w:rFonts w:cs="Times New Roman"/>
          <w:b/>
          <w:spacing w:val="-1"/>
        </w:rPr>
        <w:t>r</w:t>
      </w:r>
      <w:r w:rsidRPr="00053CE7">
        <w:rPr>
          <w:rFonts w:cs="Times New Roman"/>
          <w:spacing w:val="-1"/>
        </w:rPr>
        <w:t xml:space="preserve">                                   </w:t>
      </w:r>
      <w:r w:rsidRPr="00053CE7">
        <w:rPr>
          <w:color w:val="000000"/>
        </w:rPr>
        <w:t xml:space="preserve">                                                                                                          </w:t>
      </w:r>
      <w:r w:rsidR="00746FA2" w:rsidRPr="00053CE7">
        <w:rPr>
          <w:color w:val="000000"/>
        </w:rPr>
        <w:t xml:space="preserve">   </w:t>
      </w:r>
      <w:r w:rsidRPr="00053CE7">
        <w:rPr>
          <w:rFonts w:cs="Times New Roman"/>
          <w:b/>
          <w:color w:val="000000"/>
          <w:spacing w:val="-3"/>
        </w:rPr>
        <w:t>Jan</w:t>
      </w:r>
      <w:r w:rsidRPr="00053CE7">
        <w:rPr>
          <w:b/>
          <w:color w:val="000000"/>
          <w:spacing w:val="-11"/>
        </w:rPr>
        <w:t xml:space="preserve"> </w:t>
      </w:r>
      <w:r w:rsidRPr="00053CE7">
        <w:rPr>
          <w:rFonts w:cs="Times New Roman"/>
          <w:b/>
          <w:color w:val="000000"/>
        </w:rPr>
        <w:t>2015</w:t>
      </w:r>
      <w:r w:rsidRPr="00053CE7">
        <w:rPr>
          <w:b/>
          <w:color w:val="000000"/>
          <w:spacing w:val="-10"/>
        </w:rPr>
        <w:t xml:space="preserve"> </w:t>
      </w:r>
      <w:r w:rsidRPr="00053CE7">
        <w:rPr>
          <w:rFonts w:cs="Times New Roman"/>
          <w:b/>
          <w:color w:val="000000"/>
        </w:rPr>
        <w:t>-</w:t>
      </w:r>
      <w:r w:rsidRPr="00053CE7">
        <w:rPr>
          <w:b/>
          <w:color w:val="000000"/>
          <w:spacing w:val="-6"/>
        </w:rPr>
        <w:t xml:space="preserve"> </w:t>
      </w:r>
      <w:r w:rsidRPr="00053CE7">
        <w:rPr>
          <w:rFonts w:cs="Times New Roman"/>
          <w:b/>
          <w:color w:val="000000"/>
          <w:spacing w:val="-3"/>
        </w:rPr>
        <w:t>May</w:t>
      </w:r>
      <w:r w:rsidRPr="00053CE7">
        <w:rPr>
          <w:b/>
          <w:color w:val="000000"/>
          <w:spacing w:val="-10"/>
        </w:rPr>
        <w:t xml:space="preserve"> </w:t>
      </w:r>
      <w:r w:rsidRPr="00053CE7">
        <w:rPr>
          <w:rFonts w:cs="Times New Roman"/>
          <w:b/>
          <w:color w:val="000000"/>
          <w:w w:val="99"/>
        </w:rPr>
        <w:t>2015</w:t>
      </w:r>
      <w:r w:rsidRPr="00053CE7">
        <w:rPr>
          <w:shd w:val="clear" w:color="auto" w:fill="FFFFFF"/>
        </w:rPr>
        <w:t xml:space="preserve"> Developed a desktop application</w:t>
      </w:r>
      <w:r w:rsidRPr="00053CE7">
        <w:rPr>
          <w:rFonts w:cs="Times New Roman"/>
        </w:rPr>
        <w:t xml:space="preserve"> which was a replica of ITunes</w:t>
      </w:r>
      <w:r w:rsidRPr="00053CE7">
        <w:rPr>
          <w:shd w:val="clear" w:color="auto" w:fill="FFFFFF"/>
        </w:rPr>
        <w:t xml:space="preserve"> containing all features</w:t>
      </w:r>
      <w:r w:rsidRPr="00053CE7">
        <w:rPr>
          <w:rFonts w:cs="Arial"/>
          <w:shd w:val="clear" w:color="auto" w:fill="FFFFFF"/>
        </w:rPr>
        <w:t>.</w:t>
      </w:r>
      <w:r w:rsidRPr="00053CE7">
        <w:rPr>
          <w:rStyle w:val="apple-converted-space"/>
          <w:rFonts w:cs="Arial"/>
          <w:shd w:val="clear" w:color="auto" w:fill="FFFFFF"/>
        </w:rPr>
        <w:t> </w:t>
      </w:r>
      <w:r w:rsidRPr="00053CE7">
        <w:rPr>
          <w:rFonts w:cs="Times New Roman"/>
        </w:rPr>
        <w:t xml:space="preserve">Developed in Java Swing, </w:t>
      </w:r>
      <w:r w:rsidRPr="00053CE7">
        <w:rPr>
          <w:shd w:val="clear" w:color="auto" w:fill="FFFFFF"/>
        </w:rPr>
        <w:t>J2SE, MySQL, Event Driven Programming</w:t>
      </w:r>
      <w:r w:rsidRPr="00053CE7">
        <w:rPr>
          <w:rFonts w:cs="Arial"/>
          <w:color w:val="000000"/>
          <w:shd w:val="clear" w:color="auto" w:fill="FFFFFF"/>
        </w:rPr>
        <w:t>.</w:t>
      </w:r>
    </w:p>
    <w:p w:rsidR="00C05D9C" w:rsidRPr="00053CE7" w:rsidRDefault="00C05D9C">
      <w:pPr>
        <w:pStyle w:val="NoSpacing"/>
        <w:rPr>
          <w:rFonts w:cs="Symbol"/>
        </w:rPr>
      </w:pPr>
    </w:p>
    <w:p w:rsidR="003256DA" w:rsidRPr="00053CE7" w:rsidRDefault="008D37AD" w:rsidP="003256DA">
      <w:pPr>
        <w:pStyle w:val="NoSpacing"/>
        <w:tabs>
          <w:tab w:val="left" w:pos="8640"/>
        </w:tabs>
        <w:rPr>
          <w:shd w:val="clear" w:color="auto" w:fill="FFFFFF"/>
        </w:rPr>
      </w:pPr>
      <w:r w:rsidRPr="00053CE7">
        <w:rPr>
          <w:b/>
        </w:rPr>
        <w:t>Interne</w:t>
      </w:r>
      <w:r w:rsidR="000103B4" w:rsidRPr="00053CE7">
        <w:rPr>
          <w:rFonts w:eastAsia="Calibri"/>
          <w:b/>
        </w:rPr>
        <w:t>t Banking Fraud Detection System</w:t>
      </w:r>
      <w:r w:rsidR="003256DA" w:rsidRPr="00053CE7">
        <w:rPr>
          <w:rFonts w:cs="Times New Roman"/>
          <w:b/>
          <w:color w:val="000000"/>
          <w:spacing w:val="-1"/>
        </w:rPr>
        <w:tab/>
      </w:r>
      <w:r w:rsidR="000103B4" w:rsidRPr="00053CE7">
        <w:rPr>
          <w:rFonts w:cs="Times New Roman"/>
          <w:b/>
          <w:color w:val="000000"/>
          <w:spacing w:val="-1"/>
        </w:rPr>
        <w:t xml:space="preserve">Aug </w:t>
      </w:r>
      <w:r w:rsidRPr="00053CE7">
        <w:rPr>
          <w:rFonts w:cs="Times New Roman"/>
          <w:b/>
          <w:color w:val="000000"/>
        </w:rPr>
        <w:t>2012</w:t>
      </w:r>
      <w:r w:rsidR="003256DA" w:rsidRPr="00053CE7">
        <w:rPr>
          <w:b/>
          <w:color w:val="000000"/>
          <w:spacing w:val="35"/>
        </w:rPr>
        <w:t xml:space="preserve"> </w:t>
      </w:r>
      <w:r w:rsidR="003256DA" w:rsidRPr="00053CE7">
        <w:rPr>
          <w:rFonts w:cs="Times New Roman"/>
          <w:b/>
          <w:color w:val="000000"/>
        </w:rPr>
        <w:t>-</w:t>
      </w:r>
      <w:r w:rsidR="003256DA" w:rsidRPr="00053CE7">
        <w:rPr>
          <w:b/>
          <w:color w:val="000000"/>
          <w:spacing w:val="39"/>
        </w:rPr>
        <w:t xml:space="preserve"> </w:t>
      </w:r>
      <w:r w:rsidRPr="00053CE7">
        <w:rPr>
          <w:rFonts w:cs="Times New Roman"/>
          <w:b/>
          <w:color w:val="000000"/>
          <w:spacing w:val="-1"/>
        </w:rPr>
        <w:t>May</w:t>
      </w:r>
      <w:r w:rsidR="003256DA" w:rsidRPr="00053CE7">
        <w:rPr>
          <w:b/>
          <w:color w:val="000000"/>
          <w:spacing w:val="36"/>
        </w:rPr>
        <w:t xml:space="preserve"> </w:t>
      </w:r>
      <w:r w:rsidRPr="00053CE7">
        <w:rPr>
          <w:rFonts w:cs="Times New Roman"/>
          <w:b/>
          <w:color w:val="000000"/>
          <w:w w:val="99"/>
        </w:rPr>
        <w:t>2013</w:t>
      </w:r>
    </w:p>
    <w:p w:rsidR="00D9432D" w:rsidRPr="00053CE7" w:rsidRDefault="008D37AD" w:rsidP="00D9432D">
      <w:pPr>
        <w:spacing w:after="80" w:line="240" w:lineRule="auto"/>
        <w:jc w:val="both"/>
        <w:rPr>
          <w:rFonts w:eastAsia="Calibri"/>
          <w:color w:val="000000"/>
          <w:w w:val="99"/>
        </w:rPr>
      </w:pPr>
      <w:r w:rsidRPr="00053CE7">
        <w:rPr>
          <w:rFonts w:eastAsia="Calibri"/>
        </w:rPr>
        <w:t>Developed a</w:t>
      </w:r>
      <w:r w:rsidRPr="00053CE7">
        <w:t xml:space="preserve">n </w:t>
      </w:r>
      <w:r w:rsidRPr="00053CE7">
        <w:rPr>
          <w:rFonts w:eastAsia="Calibri"/>
        </w:rPr>
        <w:t xml:space="preserve">e-commerce website </w:t>
      </w:r>
      <w:r w:rsidRPr="00053CE7">
        <w:t>for shopping</w:t>
      </w:r>
      <w:r w:rsidRPr="00053CE7">
        <w:rPr>
          <w:rFonts w:eastAsia="Calibri"/>
        </w:rPr>
        <w:t>. D</w:t>
      </w:r>
      <w:r w:rsidRPr="00053CE7">
        <w:t>eveloped User Management, Purchase</w:t>
      </w:r>
      <w:r w:rsidR="000103B4" w:rsidRPr="00053CE7">
        <w:t xml:space="preserve"> process, Shopping Cart, </w:t>
      </w:r>
      <w:r w:rsidRPr="00053CE7">
        <w:t>Or</w:t>
      </w:r>
      <w:r w:rsidR="000103B4" w:rsidRPr="00053CE7">
        <w:t>der Management functionalities, R</w:t>
      </w:r>
      <w:r w:rsidRPr="00053CE7">
        <w:t>egistration fo</w:t>
      </w:r>
      <w:r w:rsidR="000103B4" w:rsidRPr="00053CE7">
        <w:rPr>
          <w:rFonts w:eastAsia="Calibri"/>
        </w:rPr>
        <w:t>r Credit Card in bank website. Developed u</w:t>
      </w:r>
      <w:r w:rsidRPr="00053CE7">
        <w:t>sage of</w:t>
      </w:r>
      <w:r w:rsidR="0049632E">
        <w:t xml:space="preserve"> card for shopping,</w:t>
      </w:r>
      <w:r w:rsidRPr="00053CE7">
        <w:t xml:space="preserve"> analyzing the transaction, detecting the fraud, OTP sent by email. This project was developed using Asp.Net and C#</w:t>
      </w:r>
      <w:r w:rsidR="000103B4" w:rsidRPr="00053CE7">
        <w:rPr>
          <w:rFonts w:eastAsia="Calibri"/>
        </w:rPr>
        <w:t xml:space="preserve"> in Visual Studio</w:t>
      </w:r>
      <w:r w:rsidRPr="00053CE7">
        <w:rPr>
          <w:rFonts w:eastAsia="Calibri"/>
          <w:color w:val="000000"/>
          <w:w w:val="99"/>
        </w:rPr>
        <w:t>.</w:t>
      </w:r>
    </w:p>
    <w:sectPr w:rsidR="00D9432D" w:rsidRPr="00053CE7" w:rsidSect="0049632E">
      <w:pgSz w:w="12240" w:h="15840"/>
      <w:pgMar w:top="180" w:right="720" w:bottom="29" w:left="540" w:header="720" w:footer="720" w:gutter="0"/>
      <w:cols w:space="72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1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00000004"/>
    <w:name w:val="WW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11807D6"/>
    <w:multiLevelType w:val="hybridMultilevel"/>
    <w:tmpl w:val="95F20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3E"/>
    <w:rsid w:val="000103B4"/>
    <w:rsid w:val="00044C40"/>
    <w:rsid w:val="00053CE7"/>
    <w:rsid w:val="000D72B3"/>
    <w:rsid w:val="001317AA"/>
    <w:rsid w:val="00134BEE"/>
    <w:rsid w:val="0014259E"/>
    <w:rsid w:val="00154658"/>
    <w:rsid w:val="001571DC"/>
    <w:rsid w:val="002208A5"/>
    <w:rsid w:val="002210D7"/>
    <w:rsid w:val="002315AE"/>
    <w:rsid w:val="00253C50"/>
    <w:rsid w:val="002749AF"/>
    <w:rsid w:val="00295854"/>
    <w:rsid w:val="002A4E37"/>
    <w:rsid w:val="002D20EC"/>
    <w:rsid w:val="0031529A"/>
    <w:rsid w:val="003256DA"/>
    <w:rsid w:val="00382B40"/>
    <w:rsid w:val="00383E05"/>
    <w:rsid w:val="003A7D7E"/>
    <w:rsid w:val="00452D56"/>
    <w:rsid w:val="00485F19"/>
    <w:rsid w:val="0049632E"/>
    <w:rsid w:val="00620629"/>
    <w:rsid w:val="00632E7B"/>
    <w:rsid w:val="00664D9A"/>
    <w:rsid w:val="006D7FBC"/>
    <w:rsid w:val="006E3B94"/>
    <w:rsid w:val="00746419"/>
    <w:rsid w:val="00746FA2"/>
    <w:rsid w:val="007B00DD"/>
    <w:rsid w:val="00851ECB"/>
    <w:rsid w:val="00882FCD"/>
    <w:rsid w:val="008A4ECB"/>
    <w:rsid w:val="008D37AD"/>
    <w:rsid w:val="008E3F3F"/>
    <w:rsid w:val="008E621B"/>
    <w:rsid w:val="00996BEB"/>
    <w:rsid w:val="009C0DEE"/>
    <w:rsid w:val="009C1004"/>
    <w:rsid w:val="00A20685"/>
    <w:rsid w:val="00A87081"/>
    <w:rsid w:val="00AC6939"/>
    <w:rsid w:val="00AF1DC1"/>
    <w:rsid w:val="00B76570"/>
    <w:rsid w:val="00BC503D"/>
    <w:rsid w:val="00C05D9C"/>
    <w:rsid w:val="00C17BB0"/>
    <w:rsid w:val="00C81495"/>
    <w:rsid w:val="00C81AAA"/>
    <w:rsid w:val="00C84E12"/>
    <w:rsid w:val="00CC103E"/>
    <w:rsid w:val="00D23E36"/>
    <w:rsid w:val="00D9432D"/>
    <w:rsid w:val="00E73DDA"/>
    <w:rsid w:val="00EA6206"/>
    <w:rsid w:val="00EF16D1"/>
    <w:rsid w:val="00FA39C9"/>
    <w:rsid w:val="00FA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A9408D1E-5A95-4DEC-BCB2-AFDD35B8C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hAnsi="Calibri" w:cs="Calibri"/>
      <w:kern w:val="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rFonts w:cs="Times New Roman"/>
      <w:color w:val="0563C1"/>
      <w:u w:val="single"/>
    </w:rPr>
  </w:style>
  <w:style w:type="character" w:styleId="FollowedHyperlink">
    <w:name w:val="FollowedHyperlink"/>
    <w:rPr>
      <w:rFonts w:cs="Times New Roman"/>
      <w:color w:val="954F72"/>
      <w:u w:val="single"/>
    </w:rPr>
  </w:style>
  <w:style w:type="character" w:customStyle="1" w:styleId="apple-converted-space">
    <w:name w:val="apple-converted-space"/>
  </w:style>
  <w:style w:type="character" w:customStyle="1" w:styleId="ListLabel1">
    <w:name w:val="ListLabel 1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DocumentMap">
    <w:name w:val="DocumentMap"/>
    <w:pPr>
      <w:suppressAutoHyphens/>
      <w:spacing w:after="160" w:line="256" w:lineRule="auto"/>
    </w:pPr>
    <w:rPr>
      <w:rFonts w:ascii="Calibri" w:hAnsi="Calibri" w:cs="Calibri"/>
      <w:kern w:val="1"/>
      <w:sz w:val="22"/>
      <w:szCs w:val="22"/>
    </w:rPr>
  </w:style>
  <w:style w:type="paragraph" w:styleId="NormalWeb">
    <w:name w:val="Normal (Web)"/>
    <w:basedOn w:val="Normal"/>
    <w:pPr>
      <w:spacing w:before="280" w:after="280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qFormat/>
    <w:pPr>
      <w:suppressAutoHyphens/>
    </w:pPr>
    <w:rPr>
      <w:rFonts w:ascii="Calibri" w:hAnsi="Calibri" w:cs="Calibri"/>
      <w:kern w:val="1"/>
      <w:sz w:val="22"/>
      <w:szCs w:val="22"/>
    </w:rPr>
  </w:style>
  <w:style w:type="character" w:customStyle="1" w:styleId="hl">
    <w:name w:val="hl"/>
    <w:basedOn w:val="DefaultParagraphFont"/>
    <w:rsid w:val="00C81495"/>
  </w:style>
  <w:style w:type="paragraph" w:customStyle="1" w:styleId="Default">
    <w:name w:val="Default"/>
    <w:rsid w:val="007B00D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hasha1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havikshah102" TargetMode="External"/><Relationship Id="rId5" Type="http://schemas.openxmlformats.org/officeDocument/2006/relationships/hyperlink" Target="mailto:bhasha102@yahoo.co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NetworkLayer</Company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Shah</dc:creator>
  <cp:keywords/>
  <dc:description/>
  <cp:lastModifiedBy>Bhavik Shah</cp:lastModifiedBy>
  <cp:revision>24</cp:revision>
  <cp:lastPrinted>2016-06-01T04:31:00Z</cp:lastPrinted>
  <dcterms:created xsi:type="dcterms:W3CDTF">2016-07-15T01:34:00Z</dcterms:created>
  <dcterms:modified xsi:type="dcterms:W3CDTF">2016-08-07T19:24:00Z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Bhavik Shah</vt:lpwstr>
  </property>
</Properties>
</file>